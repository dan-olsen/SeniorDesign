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623D" w:rsidRDefault="0032623D">
      <w:pPr>
        <w:rPr>
          <w:rFonts w:ascii="Helvetica" w:hAnsi="Helvetica"/>
          <w:b/>
          <w:u w:val="single"/>
        </w:rPr>
      </w:pPr>
      <w:bookmarkStart w:id="0" w:name="_GoBack"/>
      <w:bookmarkEnd w:id="0"/>
      <w:r>
        <w:rPr>
          <w:rFonts w:ascii="Helvetica" w:hAnsi="Helvetica"/>
          <w:b/>
          <w:u w:val="single"/>
        </w:rPr>
        <w:t>Expectations:</w:t>
      </w:r>
    </w:p>
    <w:p w:rsidR="009D3ECF" w:rsidRPr="009D3ECF" w:rsidRDefault="009D3ECF" w:rsidP="009D3ECF">
      <w:pPr>
        <w:pStyle w:val="ListParagraph"/>
        <w:numPr>
          <w:ilvl w:val="0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>Ask for help if needed</w:t>
      </w:r>
    </w:p>
    <w:p w:rsidR="0032623D" w:rsidRDefault="0032623D">
      <w:pPr>
        <w:pStyle w:val="ListParagraph"/>
        <w:numPr>
          <w:ilvl w:val="0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>Be respectful of your team members</w:t>
      </w:r>
    </w:p>
    <w:p w:rsidR="009D3ECF" w:rsidRDefault="009D3ECF" w:rsidP="009D3ECF">
      <w:pPr>
        <w:pStyle w:val="ListParagraph"/>
        <w:numPr>
          <w:ilvl w:val="0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>Give constructive criticism</w:t>
      </w:r>
    </w:p>
    <w:p w:rsidR="009D3ECF" w:rsidRDefault="009D3ECF" w:rsidP="009D3ECF">
      <w:pPr>
        <w:pStyle w:val="ListParagraph"/>
        <w:numPr>
          <w:ilvl w:val="1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>Maintain high standards of work</w:t>
      </w:r>
    </w:p>
    <w:p w:rsidR="009D3ECF" w:rsidRPr="009D3ECF" w:rsidRDefault="009D3ECF" w:rsidP="009D3ECF">
      <w:pPr>
        <w:pStyle w:val="ListParagraph"/>
        <w:numPr>
          <w:ilvl w:val="1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>Don't make it personal</w:t>
      </w:r>
    </w:p>
    <w:p w:rsidR="0032623D" w:rsidRDefault="0032623D">
      <w:pPr>
        <w:pStyle w:val="ListParagraph"/>
        <w:numPr>
          <w:ilvl w:val="0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 xml:space="preserve">Maintain secrecy </w:t>
      </w:r>
    </w:p>
    <w:p w:rsidR="009D3ECF" w:rsidRPr="009D3ECF" w:rsidRDefault="009D3ECF" w:rsidP="009D3ECF">
      <w:pPr>
        <w:pStyle w:val="ListParagraph"/>
        <w:numPr>
          <w:ilvl w:val="0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>Maintain professionalism</w:t>
      </w:r>
    </w:p>
    <w:p w:rsidR="009D3ECF" w:rsidRDefault="009D3ECF" w:rsidP="009D3ECF">
      <w:pPr>
        <w:pStyle w:val="ListParagraph"/>
        <w:numPr>
          <w:ilvl w:val="0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>Show up prepared</w:t>
      </w:r>
    </w:p>
    <w:p w:rsidR="000B021F" w:rsidRPr="009D3ECF" w:rsidRDefault="000B021F" w:rsidP="000B021F">
      <w:pPr>
        <w:pStyle w:val="ListParagraph"/>
        <w:numPr>
          <w:ilvl w:val="1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>New ideas</w:t>
      </w:r>
    </w:p>
    <w:p w:rsidR="009D3ECF" w:rsidRDefault="009D3ECF" w:rsidP="009D3ECF">
      <w:pPr>
        <w:pStyle w:val="ListParagraph"/>
        <w:numPr>
          <w:ilvl w:val="1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>Notebook</w:t>
      </w:r>
    </w:p>
    <w:p w:rsidR="009D3ECF" w:rsidRDefault="009D3ECF" w:rsidP="009D3ECF">
      <w:pPr>
        <w:pStyle w:val="ListParagraph"/>
        <w:numPr>
          <w:ilvl w:val="1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>Pencil/pen</w:t>
      </w:r>
    </w:p>
    <w:p w:rsidR="000B021F" w:rsidRDefault="000B021F" w:rsidP="009D3ECF">
      <w:pPr>
        <w:pStyle w:val="ListParagraph"/>
        <w:numPr>
          <w:ilvl w:val="1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>Research</w:t>
      </w:r>
    </w:p>
    <w:p w:rsidR="009D3ECF" w:rsidRDefault="009D3ECF" w:rsidP="009D3ECF">
      <w:pPr>
        <w:pStyle w:val="ListParagraph"/>
        <w:numPr>
          <w:ilvl w:val="0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>Use professional language in all correspondence</w:t>
      </w:r>
    </w:p>
    <w:p w:rsidR="009D3ECF" w:rsidRDefault="009D3ECF" w:rsidP="009D3ECF">
      <w:pPr>
        <w:rPr>
          <w:rFonts w:ascii="Helvetica" w:hAnsi="Helvetica"/>
          <w:b/>
          <w:u w:val="single"/>
        </w:rPr>
      </w:pPr>
    </w:p>
    <w:p w:rsidR="009D3ECF" w:rsidRDefault="009D3ECF" w:rsidP="009D3ECF">
      <w:pPr>
        <w:rPr>
          <w:rFonts w:ascii="Helvetica" w:hAnsi="Helvetica"/>
          <w:b/>
          <w:u w:val="single"/>
        </w:rPr>
      </w:pPr>
    </w:p>
    <w:p w:rsidR="009D3ECF" w:rsidRDefault="009D3ECF" w:rsidP="009D3ECF">
      <w:pPr>
        <w:rPr>
          <w:rFonts w:ascii="Helvetica" w:hAnsi="Helvetica"/>
          <w:b/>
          <w:u w:val="single"/>
        </w:rPr>
      </w:pPr>
    </w:p>
    <w:p w:rsidR="009D3ECF" w:rsidRDefault="009D3ECF" w:rsidP="009D3ECF">
      <w:pPr>
        <w:rPr>
          <w:rFonts w:ascii="Helvetica" w:hAnsi="Helvetica"/>
          <w:b/>
          <w:u w:val="single"/>
        </w:rPr>
      </w:pPr>
    </w:p>
    <w:p w:rsidR="009D3ECF" w:rsidRDefault="009D3ECF" w:rsidP="009D3ECF">
      <w:pPr>
        <w:rPr>
          <w:rFonts w:ascii="Helvetica" w:hAnsi="Helvetica"/>
          <w:b/>
          <w:u w:val="single"/>
        </w:rPr>
      </w:pPr>
    </w:p>
    <w:p w:rsidR="009D3ECF" w:rsidRDefault="009D3ECF" w:rsidP="009D3ECF">
      <w:pPr>
        <w:rPr>
          <w:rFonts w:ascii="Helvetica" w:hAnsi="Helvetica"/>
          <w:b/>
          <w:u w:val="single"/>
        </w:rPr>
      </w:pPr>
    </w:p>
    <w:p w:rsidR="009D3ECF" w:rsidRDefault="009D3ECF" w:rsidP="009D3ECF">
      <w:pPr>
        <w:rPr>
          <w:rFonts w:ascii="Helvetica" w:hAnsi="Helvetica"/>
          <w:b/>
          <w:u w:val="single"/>
        </w:rPr>
      </w:pPr>
    </w:p>
    <w:p w:rsidR="009D3ECF" w:rsidRDefault="009D3ECF" w:rsidP="009D3ECF">
      <w:pPr>
        <w:rPr>
          <w:rFonts w:ascii="Helvetica" w:hAnsi="Helvetica"/>
          <w:b/>
          <w:u w:val="single"/>
        </w:rPr>
      </w:pPr>
    </w:p>
    <w:p w:rsidR="009D3ECF" w:rsidRDefault="009D3ECF" w:rsidP="009D3ECF">
      <w:pPr>
        <w:rPr>
          <w:rFonts w:ascii="Helvetica" w:hAnsi="Helvetica"/>
          <w:b/>
          <w:u w:val="single"/>
        </w:rPr>
      </w:pPr>
    </w:p>
    <w:p w:rsidR="009D3ECF" w:rsidRDefault="009D3ECF" w:rsidP="009D3ECF">
      <w:pPr>
        <w:rPr>
          <w:rFonts w:ascii="Helvetica" w:hAnsi="Helvetica"/>
          <w:b/>
          <w:u w:val="single"/>
        </w:rPr>
      </w:pPr>
    </w:p>
    <w:p w:rsidR="00951145" w:rsidRDefault="00951145" w:rsidP="009D3ECF">
      <w:pPr>
        <w:rPr>
          <w:rFonts w:ascii="Helvetica" w:hAnsi="Helvetica"/>
          <w:b/>
          <w:u w:val="single"/>
        </w:rPr>
      </w:pPr>
    </w:p>
    <w:p w:rsidR="009D3ECF" w:rsidRDefault="009D3ECF" w:rsidP="009D3ECF">
      <w:pPr>
        <w:rPr>
          <w:rFonts w:ascii="Helvetica" w:hAnsi="Helvetica"/>
          <w:b/>
          <w:u w:val="single"/>
        </w:rPr>
      </w:pPr>
      <w:r>
        <w:rPr>
          <w:rFonts w:ascii="Helvetica" w:hAnsi="Helvetica"/>
          <w:b/>
          <w:u w:val="single"/>
        </w:rPr>
        <w:lastRenderedPageBreak/>
        <w:t>Norms:</w:t>
      </w:r>
    </w:p>
    <w:p w:rsidR="009D3ECF" w:rsidRDefault="009D3ECF" w:rsidP="009D3ECF">
      <w:pPr>
        <w:pStyle w:val="ListParagraph"/>
        <w:numPr>
          <w:ilvl w:val="0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>Be to the meetings on time</w:t>
      </w:r>
    </w:p>
    <w:p w:rsidR="009D3ECF" w:rsidRDefault="009D3ECF" w:rsidP="009D3ECF">
      <w:pPr>
        <w:pStyle w:val="ListParagraph"/>
        <w:numPr>
          <w:ilvl w:val="1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>Be no more than 5 minutes late</w:t>
      </w:r>
    </w:p>
    <w:p w:rsidR="009D3ECF" w:rsidRDefault="009D3ECF" w:rsidP="009D3ECF">
      <w:pPr>
        <w:pStyle w:val="ListParagraph"/>
        <w:numPr>
          <w:ilvl w:val="0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>Check email twice a day</w:t>
      </w:r>
    </w:p>
    <w:p w:rsidR="009D3ECF" w:rsidRDefault="009D3ECF" w:rsidP="009D3ECF">
      <w:pPr>
        <w:pStyle w:val="ListParagraph"/>
        <w:numPr>
          <w:ilvl w:val="1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>Respond to all emails within 3 hours of viewing</w:t>
      </w:r>
    </w:p>
    <w:p w:rsidR="003400DE" w:rsidRPr="003400DE" w:rsidRDefault="003400DE" w:rsidP="003400DE">
      <w:pPr>
        <w:pStyle w:val="ListParagraph"/>
        <w:numPr>
          <w:ilvl w:val="0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>Complete tasks/assignments on time</w:t>
      </w:r>
    </w:p>
    <w:p w:rsidR="009D3ECF" w:rsidRDefault="009D3ECF" w:rsidP="009D3ECF">
      <w:pPr>
        <w:pStyle w:val="ListParagraph"/>
        <w:numPr>
          <w:ilvl w:val="0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>Keep design notebook up-to-date</w:t>
      </w:r>
    </w:p>
    <w:p w:rsidR="009D3ECF" w:rsidRPr="009D3ECF" w:rsidRDefault="009D3ECF" w:rsidP="009D3ECF">
      <w:pPr>
        <w:pStyle w:val="ListParagraph"/>
        <w:numPr>
          <w:ilvl w:val="1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>10 hours of documented work a week</w:t>
      </w:r>
    </w:p>
    <w:p w:rsidR="009D3ECF" w:rsidRDefault="009D3ECF" w:rsidP="009D3ECF">
      <w:pPr>
        <w:pStyle w:val="ListParagraph"/>
        <w:numPr>
          <w:ilvl w:val="0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>Presence required at meetings</w:t>
      </w:r>
    </w:p>
    <w:p w:rsidR="009D3ECF" w:rsidRDefault="009D3ECF" w:rsidP="009D3ECF">
      <w:pPr>
        <w:pStyle w:val="ListParagraph"/>
        <w:numPr>
          <w:ilvl w:val="1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>Email detailing work for that week required</w:t>
      </w:r>
    </w:p>
    <w:p w:rsidR="009D3ECF" w:rsidRPr="009D3ECF" w:rsidRDefault="009D3ECF" w:rsidP="009D3ECF">
      <w:pPr>
        <w:pStyle w:val="ListParagraph"/>
        <w:numPr>
          <w:ilvl w:val="1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>Permission of two team members for absence</w:t>
      </w:r>
    </w:p>
    <w:p w:rsidR="009D3ECF" w:rsidRDefault="009D3ECF">
      <w:pPr>
        <w:rPr>
          <w:rFonts w:ascii="Helvetica" w:hAnsi="Helvetica" w:cs="Arial"/>
          <w:b/>
          <w:color w:val="222222"/>
          <w:sz w:val="20"/>
          <w:szCs w:val="20"/>
          <w:u w:val="single"/>
        </w:rPr>
      </w:pPr>
    </w:p>
    <w:p w:rsidR="0032623D" w:rsidRDefault="0032623D">
      <w:pPr>
        <w:rPr>
          <w:rFonts w:ascii="Helvetica" w:hAnsi="Helvetica" w:cs="Arial"/>
          <w:b/>
          <w:color w:val="222222"/>
          <w:sz w:val="20"/>
          <w:szCs w:val="20"/>
          <w:u w:val="single"/>
        </w:rPr>
      </w:pPr>
      <w:r>
        <w:rPr>
          <w:rFonts w:ascii="Helvetica" w:hAnsi="Helvetica" w:cs="Arial"/>
          <w:b/>
          <w:color w:val="222222"/>
          <w:sz w:val="20"/>
          <w:szCs w:val="20"/>
          <w:u w:val="single"/>
        </w:rPr>
        <w:t>Corrective Actions:</w:t>
      </w:r>
    </w:p>
    <w:p w:rsidR="0032623D" w:rsidRDefault="0032623D">
      <w:pPr>
        <w:numPr>
          <w:ilvl w:val="0"/>
          <w:numId w:val="3"/>
        </w:numPr>
        <w:rPr>
          <w:rFonts w:ascii="Helvetica" w:hAnsi="Helvetica"/>
        </w:rPr>
      </w:pPr>
      <w:r>
        <w:rPr>
          <w:rFonts w:ascii="Helvetica" w:hAnsi="Helvetica"/>
        </w:rPr>
        <w:t>Policy violations will result in fitness fines</w:t>
      </w:r>
    </w:p>
    <w:p w:rsidR="0032623D" w:rsidRPr="000B021F" w:rsidRDefault="000B021F" w:rsidP="000B021F">
      <w:pPr>
        <w:numPr>
          <w:ilvl w:val="0"/>
          <w:numId w:val="3"/>
        </w:numPr>
        <w:rPr>
          <w:rFonts w:ascii="Helvetica" w:hAnsi="Helvetica"/>
        </w:rPr>
      </w:pPr>
      <w:r>
        <w:rPr>
          <w:rFonts w:ascii="Helvetica" w:hAnsi="Helvetica"/>
        </w:rPr>
        <w:t>First O</w:t>
      </w:r>
      <w:r w:rsidR="007D11F1">
        <w:rPr>
          <w:rFonts w:ascii="Helvetica" w:hAnsi="Helvetica"/>
        </w:rPr>
        <w:t>ffense</w:t>
      </w:r>
      <w:r>
        <w:rPr>
          <w:rFonts w:ascii="Helvetica" w:hAnsi="Helvetica"/>
        </w:rPr>
        <w:t>:</w:t>
      </w:r>
      <w:r w:rsidR="0032623D" w:rsidRPr="000B021F">
        <w:rPr>
          <w:rFonts w:ascii="Helvetica" w:hAnsi="Helvetica"/>
        </w:rPr>
        <w:t xml:space="preserve"> 30 </w:t>
      </w:r>
      <w:r w:rsidR="007D11F1" w:rsidRPr="000B021F">
        <w:rPr>
          <w:rFonts w:ascii="Helvetica" w:hAnsi="Helvetica"/>
        </w:rPr>
        <w:t>minutes</w:t>
      </w:r>
      <w:r w:rsidR="0032623D" w:rsidRPr="000B021F">
        <w:rPr>
          <w:rFonts w:ascii="Helvetica" w:hAnsi="Helvetica"/>
        </w:rPr>
        <w:t xml:space="preserve"> of exercise adm</w:t>
      </w:r>
      <w:r w:rsidR="00E41307" w:rsidRPr="000B021F">
        <w:rPr>
          <w:rFonts w:ascii="Helvetica" w:hAnsi="Helvetica"/>
        </w:rPr>
        <w:t>inistered by another team member.</w:t>
      </w:r>
    </w:p>
    <w:p w:rsidR="007D11F1" w:rsidRDefault="000B021F">
      <w:pPr>
        <w:numPr>
          <w:ilvl w:val="0"/>
          <w:numId w:val="3"/>
        </w:numPr>
        <w:rPr>
          <w:rFonts w:ascii="Helvetica" w:hAnsi="Helvetica"/>
        </w:rPr>
      </w:pPr>
      <w:r>
        <w:rPr>
          <w:rFonts w:ascii="Helvetica" w:hAnsi="Helvetica"/>
        </w:rPr>
        <w:t>Second O</w:t>
      </w:r>
      <w:r w:rsidR="007D11F1">
        <w:rPr>
          <w:rFonts w:ascii="Helvetica" w:hAnsi="Helvetica"/>
        </w:rPr>
        <w:t>ffense</w:t>
      </w:r>
      <w:r>
        <w:rPr>
          <w:rFonts w:ascii="Helvetica" w:hAnsi="Helvetica"/>
        </w:rPr>
        <w:t>:</w:t>
      </w:r>
      <w:r w:rsidR="007D11F1">
        <w:rPr>
          <w:rFonts w:ascii="Helvetica" w:hAnsi="Helvetica"/>
        </w:rPr>
        <w:t xml:space="preserve"> 1 h</w:t>
      </w:r>
      <w:r w:rsidR="009D3ECF">
        <w:rPr>
          <w:rFonts w:ascii="Helvetica" w:hAnsi="Helvetica"/>
        </w:rPr>
        <w:t>ou</w:t>
      </w:r>
      <w:r w:rsidR="007D11F1">
        <w:rPr>
          <w:rFonts w:ascii="Helvetica" w:hAnsi="Helvetica"/>
        </w:rPr>
        <w:t>r of exercise adm</w:t>
      </w:r>
      <w:r w:rsidR="00E41307">
        <w:rPr>
          <w:rFonts w:ascii="Helvetica" w:hAnsi="Helvetica"/>
        </w:rPr>
        <w:t>inistered by another team member</w:t>
      </w:r>
    </w:p>
    <w:p w:rsidR="0032623D" w:rsidRDefault="000B021F">
      <w:pPr>
        <w:numPr>
          <w:ilvl w:val="0"/>
          <w:numId w:val="3"/>
        </w:numPr>
        <w:rPr>
          <w:rFonts w:ascii="Helvetica" w:hAnsi="Helvetica"/>
        </w:rPr>
      </w:pPr>
      <w:r>
        <w:rPr>
          <w:rFonts w:ascii="Helvetica" w:hAnsi="Helvetica"/>
        </w:rPr>
        <w:t>Third O</w:t>
      </w:r>
      <w:r w:rsidR="007D11F1">
        <w:rPr>
          <w:rFonts w:ascii="Helvetica" w:hAnsi="Helvetica"/>
        </w:rPr>
        <w:t>ffense</w:t>
      </w:r>
      <w:r>
        <w:rPr>
          <w:rFonts w:ascii="Helvetica" w:hAnsi="Helvetica"/>
        </w:rPr>
        <w:t>:</w:t>
      </w:r>
      <w:r w:rsidR="007D11F1">
        <w:rPr>
          <w:rFonts w:ascii="Helvetica" w:hAnsi="Helvetica"/>
        </w:rPr>
        <w:t xml:space="preserve"> 1.5 h</w:t>
      </w:r>
      <w:r w:rsidR="009D3ECF">
        <w:rPr>
          <w:rFonts w:ascii="Helvetica" w:hAnsi="Helvetica"/>
        </w:rPr>
        <w:t>ou</w:t>
      </w:r>
      <w:r w:rsidR="007D11F1">
        <w:rPr>
          <w:rFonts w:ascii="Helvetica" w:hAnsi="Helvetica"/>
        </w:rPr>
        <w:t>rs of exercise and written warning</w:t>
      </w:r>
    </w:p>
    <w:p w:rsidR="007D11F1" w:rsidRDefault="000B021F">
      <w:pPr>
        <w:numPr>
          <w:ilvl w:val="0"/>
          <w:numId w:val="3"/>
        </w:numPr>
        <w:rPr>
          <w:rFonts w:ascii="Helvetica" w:hAnsi="Helvetica"/>
        </w:rPr>
      </w:pPr>
      <w:r>
        <w:rPr>
          <w:rFonts w:ascii="Helvetica" w:hAnsi="Helvetica"/>
        </w:rPr>
        <w:t>Fourth O</w:t>
      </w:r>
      <w:r w:rsidR="007D11F1">
        <w:rPr>
          <w:rFonts w:ascii="Helvetica" w:hAnsi="Helvetica"/>
        </w:rPr>
        <w:t>ffense</w:t>
      </w:r>
      <w:r>
        <w:rPr>
          <w:rFonts w:ascii="Helvetica" w:hAnsi="Helvetica"/>
        </w:rPr>
        <w:t>: F</w:t>
      </w:r>
      <w:r w:rsidR="007D11F1">
        <w:rPr>
          <w:rFonts w:ascii="Helvetica" w:hAnsi="Helvetica"/>
        </w:rPr>
        <w:t>aculty notification</w:t>
      </w:r>
    </w:p>
    <w:p w:rsidR="0032623D" w:rsidRDefault="0032623D">
      <w:pPr>
        <w:ind w:left="1440"/>
        <w:rPr>
          <w:rFonts w:ascii="Helvetica" w:hAnsi="Helvetica"/>
          <w:b/>
          <w:u w:val="single"/>
        </w:rPr>
      </w:pPr>
    </w:p>
    <w:p w:rsidR="0032623D" w:rsidRDefault="0032623D">
      <w:pPr>
        <w:rPr>
          <w:rFonts w:ascii="Helvetica" w:hAnsi="Helvetica"/>
        </w:rPr>
      </w:pPr>
    </w:p>
    <w:sectPr w:rsidR="0032623D">
      <w:pgSz w:w="12240" w:h="15840"/>
      <w:pgMar w:top="1440" w:right="1440" w:bottom="1440" w:left="1440" w:header="720" w:footer="720" w:gutter="0"/>
      <w:cols w:num="2" w:space="720"/>
      <w:docGrid w:linePitch="24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1F1"/>
    <w:rsid w:val="000B021F"/>
    <w:rsid w:val="0032623D"/>
    <w:rsid w:val="003400DE"/>
    <w:rsid w:val="005349F9"/>
    <w:rsid w:val="005862AF"/>
    <w:rsid w:val="007D11F1"/>
    <w:rsid w:val="00951145"/>
    <w:rsid w:val="009D3ECF"/>
    <w:rsid w:val="00E12081"/>
    <w:rsid w:val="00E41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F1B9DE11-787F-4A55-9C00-7B086724D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eastAsia="Arial Unicode MS" w:hAnsi="Calibri"/>
      <w:kern w:val="1"/>
      <w:sz w:val="22"/>
      <w:szCs w:val="22"/>
      <w:lang w:eastAsia="ar-SA"/>
    </w:rPr>
  </w:style>
  <w:style w:type="character" w:default="1" w:styleId="DefaultParagraphFont">
    <w:name w:val="Default Paragraph Font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rPr>
      <w:rFonts w:cs="Courier New"/>
    </w:rPr>
  </w:style>
  <w:style w:type="character" w:styleId="DefaultParagraphFont0">
    <w:name w:val="Default Paragraph Font"/>
  </w:style>
  <w:style w:type="character" w:customStyle="1" w:styleId="apple-converted-space">
    <w:name w:val="apple-converted-space"/>
    <w:basedOn w:val="DefaultParagraphFont0"/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 w:cs="Arial Unicode M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styleId="ListParagraph">
    <w:name w:val="List Paragraph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Saluki Athletics</dc:creator>
  <cp:keywords/>
  <cp:lastModifiedBy>Daniel M Olsen</cp:lastModifiedBy>
  <cp:revision>2</cp:revision>
  <cp:lastPrinted>1601-01-01T00:00:00Z</cp:lastPrinted>
  <dcterms:created xsi:type="dcterms:W3CDTF">2014-09-03T20:27:00Z</dcterms:created>
  <dcterms:modified xsi:type="dcterms:W3CDTF">2014-09-03T20:27:00Z</dcterms:modified>
</cp:coreProperties>
</file>